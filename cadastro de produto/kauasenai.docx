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A927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65BC68F" wp14:editId="59DD28E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D82F3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5D61B4AC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1BFD3EDF" w14:textId="381B3283" w:rsidR="00A66B18" w:rsidRPr="0041428F" w:rsidRDefault="00445B07" w:rsidP="007E7F36">
            <w:pPr>
              <w:pStyle w:val="Title"/>
            </w:pPr>
            <w:r>
              <w:t>Agenda de sprints</w:t>
            </w:r>
          </w:p>
        </w:tc>
      </w:tr>
      <w:tr w:rsidR="007E7F36" w:rsidRPr="0041428F" w14:paraId="739B5466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085D0527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0A74C9D2" w14:textId="77777777" w:rsidTr="007E7F36">
        <w:trPr>
          <w:trHeight w:val="492"/>
          <w:jc w:val="center"/>
        </w:trPr>
        <w:tc>
          <w:tcPr>
            <w:tcW w:w="2070" w:type="dxa"/>
          </w:tcPr>
          <w:p w14:paraId="2901C5D7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440F9B74" w14:textId="45041970" w:rsidR="007E7F36" w:rsidRDefault="00445B07" w:rsidP="007E7F36">
            <w:pPr>
              <w:pStyle w:val="ContactInfo"/>
            </w:pPr>
            <w:proofErr w:type="spellStart"/>
            <w:r>
              <w:t>Senai</w:t>
            </w:r>
            <w:proofErr w:type="spellEnd"/>
          </w:p>
        </w:tc>
        <w:tc>
          <w:tcPr>
            <w:tcW w:w="3600" w:type="dxa"/>
            <w:vAlign w:val="bottom"/>
          </w:tcPr>
          <w:p w14:paraId="25CB7C85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15D8294" w14:textId="77777777" w:rsidTr="007E7F36">
        <w:trPr>
          <w:trHeight w:val="492"/>
          <w:jc w:val="center"/>
        </w:trPr>
        <w:tc>
          <w:tcPr>
            <w:tcW w:w="2070" w:type="dxa"/>
          </w:tcPr>
          <w:p w14:paraId="3D6F260D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6C13935E" w14:textId="6D2EC6A9" w:rsidR="007E7F36" w:rsidRDefault="00445B07" w:rsidP="007E7F36">
            <w:pPr>
              <w:pStyle w:val="ContactInfo"/>
            </w:pPr>
            <w:r>
              <w:t>27/11/2023</w:t>
            </w:r>
          </w:p>
        </w:tc>
        <w:tc>
          <w:tcPr>
            <w:tcW w:w="3600" w:type="dxa"/>
            <w:vAlign w:val="bottom"/>
          </w:tcPr>
          <w:p w14:paraId="46096466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62893FF" w14:textId="77777777" w:rsidTr="007E7F36">
        <w:trPr>
          <w:trHeight w:val="492"/>
          <w:jc w:val="center"/>
        </w:trPr>
        <w:tc>
          <w:tcPr>
            <w:tcW w:w="2070" w:type="dxa"/>
          </w:tcPr>
          <w:p w14:paraId="2B676CB1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39C17EC5" w14:textId="6466D020" w:rsidR="007E7F36" w:rsidRDefault="00445B07" w:rsidP="007E7F36">
            <w:pPr>
              <w:pStyle w:val="ContactInfo"/>
            </w:pPr>
            <w:r>
              <w:rPr>
                <w:rStyle w:val="Strong"/>
              </w:rPr>
              <w:t>19:00</w:t>
            </w:r>
          </w:p>
        </w:tc>
        <w:tc>
          <w:tcPr>
            <w:tcW w:w="3600" w:type="dxa"/>
            <w:vAlign w:val="bottom"/>
          </w:tcPr>
          <w:p w14:paraId="4F291572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5864B5C" w14:textId="77777777" w:rsidTr="007E7F36">
        <w:trPr>
          <w:trHeight w:val="492"/>
          <w:jc w:val="center"/>
        </w:trPr>
        <w:tc>
          <w:tcPr>
            <w:tcW w:w="2070" w:type="dxa"/>
          </w:tcPr>
          <w:p w14:paraId="0DC298D2" w14:textId="28CAE15E" w:rsidR="007E7F36" w:rsidRDefault="00445B07" w:rsidP="00445B07">
            <w:pPr>
              <w:pStyle w:val="MeetingInfo"/>
              <w:ind w:left="0"/>
            </w:pPr>
            <w:r>
              <w:t xml:space="preserve">            Nome:</w:t>
            </w:r>
          </w:p>
        </w:tc>
        <w:tc>
          <w:tcPr>
            <w:tcW w:w="5130" w:type="dxa"/>
          </w:tcPr>
          <w:p w14:paraId="7D6D7B70" w14:textId="7923E2DC" w:rsidR="007E7F36" w:rsidRDefault="00445B07" w:rsidP="007E7F36">
            <w:pPr>
              <w:pStyle w:val="ContactInfo"/>
            </w:pPr>
            <w:proofErr w:type="spellStart"/>
            <w:r>
              <w:t>Kauã</w:t>
            </w:r>
            <w:proofErr w:type="spellEnd"/>
            <w:r>
              <w:t xml:space="preserve"> Yoshimoto</w:t>
            </w:r>
          </w:p>
        </w:tc>
        <w:tc>
          <w:tcPr>
            <w:tcW w:w="3600" w:type="dxa"/>
            <w:vAlign w:val="bottom"/>
          </w:tcPr>
          <w:p w14:paraId="6C257F01" w14:textId="77777777" w:rsidR="007E7F36" w:rsidRDefault="007E7F36" w:rsidP="00A66B18">
            <w:pPr>
              <w:pStyle w:val="ContactInfo"/>
            </w:pPr>
          </w:p>
        </w:tc>
      </w:tr>
    </w:tbl>
    <w:p w14:paraId="3C060E52" w14:textId="77777777" w:rsidR="00A66B18" w:rsidRDefault="00A66B18"/>
    <w:sdt>
      <w:sdtPr>
        <w:id w:val="921066030"/>
        <w:placeholder>
          <w:docPart w:val="A589F954CE1E4D52955ED68B5AB733F3"/>
        </w:placeholder>
        <w:temporary/>
        <w:showingPlcHdr/>
        <w15:appearance w15:val="hidden"/>
      </w:sdtPr>
      <w:sdtContent>
        <w:p w14:paraId="4F602A0B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10"/>
        <w:gridCol w:w="2520"/>
        <w:gridCol w:w="5130"/>
        <w:gridCol w:w="2340"/>
      </w:tblGrid>
      <w:tr w:rsidR="00E21240" w14:paraId="7F14B27F" w14:textId="77777777" w:rsidTr="00445B07">
        <w:trPr>
          <w:trHeight w:val="1440"/>
          <w:jc w:val="center"/>
        </w:trPr>
        <w:tc>
          <w:tcPr>
            <w:tcW w:w="810" w:type="dxa"/>
          </w:tcPr>
          <w:p w14:paraId="56D738B6" w14:textId="77777777" w:rsidR="00E21240" w:rsidRDefault="00E21240" w:rsidP="00E21240">
            <w:pPr>
              <w:ind w:left="0"/>
            </w:pPr>
          </w:p>
        </w:tc>
        <w:tc>
          <w:tcPr>
            <w:tcW w:w="2520" w:type="dxa"/>
          </w:tcPr>
          <w:p w14:paraId="19A78080" w14:textId="2F9D6437" w:rsidR="00E21240" w:rsidRDefault="00445B07" w:rsidP="00E21240">
            <w:pPr>
              <w:pStyle w:val="MeetingTimes"/>
            </w:pPr>
            <w:r>
              <w:t xml:space="preserve">Sprint 1 - </w:t>
            </w:r>
            <w:proofErr w:type="spellStart"/>
            <w:r>
              <w:t>Planejamento</w:t>
            </w:r>
            <w:proofErr w:type="spellEnd"/>
          </w:p>
        </w:tc>
        <w:tc>
          <w:tcPr>
            <w:tcW w:w="5130" w:type="dxa"/>
          </w:tcPr>
          <w:p w14:paraId="49F974EF" w14:textId="3522F105" w:rsidR="00E21240" w:rsidRPr="00E21240" w:rsidRDefault="00445B07" w:rsidP="00E21240">
            <w:pPr>
              <w:pStyle w:val="ItemDescription"/>
            </w:pPr>
            <w:r>
              <w:t>[</w:t>
            </w:r>
            <w:proofErr w:type="spellStart"/>
            <w:r>
              <w:t>Criar</w:t>
            </w:r>
            <w:proofErr w:type="spellEnd"/>
            <w:r>
              <w:t xml:space="preserve"> a </w:t>
            </w:r>
            <w:proofErr w:type="spellStart"/>
            <w:r>
              <w:t>estrutura</w:t>
            </w:r>
            <w:proofErr w:type="spellEnd"/>
            <w:r>
              <w:t xml:space="preserve"> do </w:t>
            </w:r>
            <w:proofErr w:type="spellStart"/>
            <w:r>
              <w:t>aplicativo</w:t>
            </w:r>
            <w:proofErr w:type="spellEnd"/>
            <w:r>
              <w:t>.</w:t>
            </w:r>
            <w:r>
              <w:br/>
            </w:r>
            <w:r>
              <w:t xml:space="preserve"> </w:t>
            </w:r>
            <w:proofErr w:type="spellStart"/>
            <w:r>
              <w:t>Adicionar</w:t>
            </w:r>
            <w:proofErr w:type="spellEnd"/>
            <w:r>
              <w:t xml:space="preserve"> a </w:t>
            </w:r>
            <w:proofErr w:type="spellStart"/>
            <w:r>
              <w:t>funcionalidade</w:t>
            </w:r>
            <w:proofErr w:type="spellEnd"/>
            <w:r>
              <w:t xml:space="preserve"> de </w:t>
            </w: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>.</w:t>
            </w:r>
            <w:r>
              <w:br/>
            </w:r>
            <w:r>
              <w:t xml:space="preserve"> </w:t>
            </w:r>
            <w:proofErr w:type="spellStart"/>
            <w:r>
              <w:t>Adicionar</w:t>
            </w:r>
            <w:proofErr w:type="spellEnd"/>
            <w:r>
              <w:t xml:space="preserve"> a </w:t>
            </w:r>
            <w:proofErr w:type="spellStart"/>
            <w:r>
              <w:t>funcionalidade</w:t>
            </w:r>
            <w:proofErr w:type="spellEnd"/>
            <w:r>
              <w:t xml:space="preserve"> de </w:t>
            </w:r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 xml:space="preserve">. </w:t>
            </w:r>
            <w:proofErr w:type="spellStart"/>
            <w:r>
              <w:t>Adicionar</w:t>
            </w:r>
            <w:proofErr w:type="spellEnd"/>
            <w:r>
              <w:t xml:space="preserve"> a </w:t>
            </w:r>
            <w:proofErr w:type="spellStart"/>
            <w:r>
              <w:t>funcionalidade</w:t>
            </w:r>
            <w:proofErr w:type="spellEnd"/>
            <w:r>
              <w:t xml:space="preserve"> de </w:t>
            </w:r>
            <w:proofErr w:type="spellStart"/>
            <w:r>
              <w:t>concluir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>.</w:t>
            </w:r>
            <w:r>
              <w:t>]</w:t>
            </w:r>
          </w:p>
        </w:tc>
        <w:tc>
          <w:tcPr>
            <w:tcW w:w="2340" w:type="dxa"/>
          </w:tcPr>
          <w:p w14:paraId="0207C4C7" w14:textId="313A371B" w:rsidR="00E21240" w:rsidRDefault="009F5912" w:rsidP="00E21240">
            <w:pPr>
              <w:pStyle w:val="Location"/>
            </w:pPr>
            <w:r>
              <w:t xml:space="preserve">DATA: </w:t>
            </w:r>
          </w:p>
        </w:tc>
      </w:tr>
      <w:tr w:rsidR="00E21240" w14:paraId="0AA370B6" w14:textId="77777777" w:rsidTr="00445B07">
        <w:trPr>
          <w:trHeight w:val="1440"/>
          <w:jc w:val="center"/>
        </w:trPr>
        <w:tc>
          <w:tcPr>
            <w:tcW w:w="810" w:type="dxa"/>
          </w:tcPr>
          <w:p w14:paraId="5810B8C9" w14:textId="77777777" w:rsidR="00E21240" w:rsidRDefault="00E21240" w:rsidP="00E21240">
            <w:pPr>
              <w:ind w:left="0"/>
            </w:pPr>
          </w:p>
        </w:tc>
        <w:tc>
          <w:tcPr>
            <w:tcW w:w="2520" w:type="dxa"/>
          </w:tcPr>
          <w:p w14:paraId="148DD129" w14:textId="67A33444" w:rsidR="00E21240" w:rsidRDefault="00445B07" w:rsidP="00E21240">
            <w:pPr>
              <w:pStyle w:val="MeetingTimes"/>
            </w:pPr>
            <w:r>
              <w:t xml:space="preserve">Sprint 2- </w:t>
            </w:r>
            <w:proofErr w:type="spellStart"/>
            <w:r>
              <w:t>Implementação</w:t>
            </w:r>
            <w:proofErr w:type="spellEnd"/>
          </w:p>
        </w:tc>
        <w:tc>
          <w:tcPr>
            <w:tcW w:w="5130" w:type="dxa"/>
          </w:tcPr>
          <w:p w14:paraId="1F9DD914" w14:textId="386EE338" w:rsidR="00E21240" w:rsidRPr="00E21240" w:rsidRDefault="00445B07" w:rsidP="00E21240">
            <w:pPr>
              <w:pStyle w:val="ItemDescription"/>
            </w:pPr>
            <w:proofErr w:type="spellStart"/>
            <w:r>
              <w:t>Desenvolvimento</w:t>
            </w:r>
            <w:proofErr w:type="spellEnd"/>
            <w:r>
              <w:t xml:space="preserve"> </w:t>
            </w:r>
            <w:proofErr w:type="spellStart"/>
            <w:r>
              <w:t>Criar</w:t>
            </w:r>
            <w:proofErr w:type="spellEnd"/>
            <w:r>
              <w:t xml:space="preserve"> a </w:t>
            </w:r>
            <w:proofErr w:type="spellStart"/>
            <w:r>
              <w:t>estrutura</w:t>
            </w:r>
            <w:proofErr w:type="spellEnd"/>
            <w:r>
              <w:t xml:space="preserve"> do </w:t>
            </w:r>
            <w:proofErr w:type="spellStart"/>
            <w:r>
              <w:t>aplicativo</w:t>
            </w:r>
            <w:proofErr w:type="spellEnd"/>
            <w:r>
              <w:t xml:space="preserve">: Nesta </w:t>
            </w:r>
            <w:proofErr w:type="spellStart"/>
            <w:r>
              <w:t>parte</w:t>
            </w:r>
            <w:proofErr w:type="spellEnd"/>
            <w:r>
              <w:t xml:space="preserve">, </w:t>
            </w:r>
            <w:proofErr w:type="spellStart"/>
            <w:r>
              <w:t>criamos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arquivos</w:t>
            </w:r>
            <w:proofErr w:type="spellEnd"/>
            <w:r>
              <w:t xml:space="preserve"> HTML, CSS e JavaScript para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estrutura</w:t>
            </w:r>
            <w:proofErr w:type="spellEnd"/>
            <w:r>
              <w:t xml:space="preserve"> </w:t>
            </w:r>
            <w:proofErr w:type="spellStart"/>
            <w:r>
              <w:t>básica</w:t>
            </w:r>
            <w:proofErr w:type="spellEnd"/>
            <w:r>
              <w:t xml:space="preserve"> do </w:t>
            </w:r>
            <w:proofErr w:type="spellStart"/>
            <w:r>
              <w:t>aplicativo</w:t>
            </w:r>
            <w:proofErr w:type="spellEnd"/>
            <w:r>
              <w:t>.</w:t>
            </w:r>
          </w:p>
        </w:tc>
        <w:tc>
          <w:tcPr>
            <w:tcW w:w="2340" w:type="dxa"/>
          </w:tcPr>
          <w:p w14:paraId="059D9D2D" w14:textId="7BA92DDD" w:rsidR="00E21240" w:rsidRDefault="00E21240" w:rsidP="00E21240">
            <w:pPr>
              <w:pStyle w:val="Location"/>
            </w:pPr>
          </w:p>
        </w:tc>
      </w:tr>
      <w:tr w:rsidR="00E21240" w14:paraId="256735D9" w14:textId="77777777" w:rsidTr="00445B07">
        <w:trPr>
          <w:trHeight w:val="1440"/>
          <w:jc w:val="center"/>
        </w:trPr>
        <w:tc>
          <w:tcPr>
            <w:tcW w:w="810" w:type="dxa"/>
          </w:tcPr>
          <w:p w14:paraId="3B27B3C9" w14:textId="77777777" w:rsidR="00E21240" w:rsidRDefault="00E21240" w:rsidP="00E21240">
            <w:pPr>
              <w:ind w:left="0"/>
            </w:pPr>
          </w:p>
        </w:tc>
        <w:tc>
          <w:tcPr>
            <w:tcW w:w="2520" w:type="dxa"/>
          </w:tcPr>
          <w:p w14:paraId="7D28EC4D" w14:textId="6A905A39" w:rsidR="00E21240" w:rsidRDefault="00445B07" w:rsidP="00E21240">
            <w:pPr>
              <w:pStyle w:val="MeetingTimes"/>
            </w:pPr>
            <w:r>
              <w:t xml:space="preserve">Sprint 3- </w:t>
            </w:r>
            <w:proofErr w:type="spellStart"/>
            <w:r>
              <w:t>Revisão</w:t>
            </w:r>
            <w:proofErr w:type="spellEnd"/>
          </w:p>
        </w:tc>
        <w:tc>
          <w:tcPr>
            <w:tcW w:w="5130" w:type="dxa"/>
          </w:tcPr>
          <w:p w14:paraId="0B6A2F51" w14:textId="77777777" w:rsidR="00E21240" w:rsidRDefault="00445B07" w:rsidP="00E21240">
            <w:pPr>
              <w:pStyle w:val="ItemDescription"/>
            </w:pPr>
            <w:proofErr w:type="spellStart"/>
            <w:r>
              <w:t>Fim</w:t>
            </w:r>
            <w:proofErr w:type="spellEnd"/>
            <w:r>
              <w:t xml:space="preserve"> do </w:t>
            </w:r>
            <w:proofErr w:type="spellStart"/>
            <w:r>
              <w:t>javascript</w:t>
            </w:r>
            <w:proofErr w:type="spellEnd"/>
            <w:r>
              <w:t xml:space="preserve"> e </w:t>
            </w:r>
            <w:proofErr w:type="spellStart"/>
            <w:r>
              <w:t>inicio</w:t>
            </w:r>
            <w:proofErr w:type="spellEnd"/>
            <w:r>
              <w:t xml:space="preserve"> as </w:t>
            </w:r>
            <w:proofErr w:type="spellStart"/>
            <w:r>
              <w:t>revisões</w:t>
            </w:r>
            <w:proofErr w:type="spellEnd"/>
            <w:r>
              <w:t>, testes</w:t>
            </w:r>
          </w:p>
          <w:p w14:paraId="25FE2E5A" w14:textId="06988686" w:rsidR="00445B07" w:rsidRPr="00E21240" w:rsidRDefault="00445B07" w:rsidP="00E21240">
            <w:pPr>
              <w:pStyle w:val="ItemDescription"/>
            </w:pPr>
            <w:r>
              <w:t xml:space="preserve">Bugs e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o </w:t>
            </w:r>
            <w:proofErr w:type="spellStart"/>
            <w:r>
              <w:t>botão</w:t>
            </w:r>
            <w:proofErr w:type="spellEnd"/>
            <w:r>
              <w:t xml:space="preserve"> EDITAR.</w:t>
            </w:r>
          </w:p>
        </w:tc>
        <w:tc>
          <w:tcPr>
            <w:tcW w:w="2340" w:type="dxa"/>
          </w:tcPr>
          <w:p w14:paraId="2344E739" w14:textId="60DDC402" w:rsidR="00E21240" w:rsidRDefault="00E21240" w:rsidP="00E21240">
            <w:pPr>
              <w:pStyle w:val="Location"/>
            </w:pPr>
          </w:p>
        </w:tc>
      </w:tr>
    </w:tbl>
    <w:p w14:paraId="3E7A17F0" w14:textId="0C3C58A2" w:rsidR="007E7F36" w:rsidRDefault="009F5912" w:rsidP="00E21240">
      <w:pPr>
        <w:pStyle w:val="Heading2"/>
      </w:pPr>
      <w:proofErr w:type="spellStart"/>
      <w:r>
        <w:t>Comentarios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>.</w:t>
      </w:r>
    </w:p>
    <w:p w14:paraId="022105F6" w14:textId="47EE704E" w:rsidR="009F5912" w:rsidRDefault="009F5912" w:rsidP="009F5912"/>
    <w:p w14:paraId="3E5854B0" w14:textId="77777777" w:rsidR="009F5912" w:rsidRPr="009F5912" w:rsidRDefault="009F5912" w:rsidP="009F5912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proofErr w:type="spellStart"/>
      <w:r w:rsidRPr="009F5912">
        <w:rPr>
          <w:rFonts w:ascii="Times New Roman" w:eastAsia="Times New Roman" w:hAnsi="Times New Roman" w:cs="Times New Roman"/>
          <w:b/>
          <w:bCs/>
          <w:kern w:val="0"/>
          <w:szCs w:val="24"/>
          <w:lang w:eastAsia="en-US"/>
        </w:rPr>
        <w:t>Desafios</w:t>
      </w:r>
      <w:proofErr w:type="spellEnd"/>
      <w:r w:rsidRPr="009F5912">
        <w:rPr>
          <w:rFonts w:ascii="Times New Roman" w:eastAsia="Times New Roman" w:hAnsi="Times New Roman" w:cs="Times New Roman"/>
          <w:b/>
          <w:bCs/>
          <w:kern w:val="0"/>
          <w:szCs w:val="24"/>
          <w:lang w:eastAsia="en-US"/>
        </w:rPr>
        <w:t>:</w:t>
      </w:r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Reconhecemos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desafios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que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enfrentamos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e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apreciamos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o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esforço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da equipe para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superá-los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. A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transparência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nas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atualizações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contribui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para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uma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abordagem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proativa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na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resolução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de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problemas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.</w:t>
      </w:r>
    </w:p>
    <w:p w14:paraId="5DB5BEF9" w14:textId="77777777" w:rsidR="009F5912" w:rsidRPr="009F5912" w:rsidRDefault="009F5912" w:rsidP="009F5912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proofErr w:type="spellStart"/>
      <w:r w:rsidRPr="009F5912">
        <w:rPr>
          <w:rFonts w:ascii="Times New Roman" w:eastAsia="Times New Roman" w:hAnsi="Times New Roman" w:cs="Times New Roman"/>
          <w:b/>
          <w:bCs/>
          <w:kern w:val="0"/>
          <w:szCs w:val="24"/>
          <w:lang w:eastAsia="en-US"/>
        </w:rPr>
        <w:t>Aprendizados</w:t>
      </w:r>
      <w:proofErr w:type="spellEnd"/>
      <w:r w:rsidRPr="009F5912">
        <w:rPr>
          <w:rFonts w:ascii="Times New Roman" w:eastAsia="Times New Roman" w:hAnsi="Times New Roman" w:cs="Times New Roman"/>
          <w:b/>
          <w:bCs/>
          <w:kern w:val="0"/>
          <w:szCs w:val="24"/>
          <w:lang w:eastAsia="en-US"/>
        </w:rPr>
        <w:t>:</w:t>
      </w:r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Refletimos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sobre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aprendizados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adquiridos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ao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longo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desta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Sprint.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Cada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iteração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nos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proporciona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oportunidades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valiosas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de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melhoria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contínua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.</w:t>
      </w:r>
    </w:p>
    <w:p w14:paraId="206C4AE6" w14:textId="77777777" w:rsidR="009F5912" w:rsidRPr="009F5912" w:rsidRDefault="009F5912" w:rsidP="009F5912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proofErr w:type="spellStart"/>
      <w:r w:rsidRPr="009F5912">
        <w:rPr>
          <w:rFonts w:ascii="Times New Roman" w:eastAsia="Times New Roman" w:hAnsi="Times New Roman" w:cs="Times New Roman"/>
          <w:b/>
          <w:bCs/>
          <w:kern w:val="0"/>
          <w:szCs w:val="24"/>
          <w:lang w:eastAsia="en-US"/>
        </w:rPr>
        <w:t>Compromissos</w:t>
      </w:r>
      <w:proofErr w:type="spellEnd"/>
      <w:r w:rsidRPr="009F5912">
        <w:rPr>
          <w:rFonts w:ascii="Times New Roman" w:eastAsia="Times New Roman" w:hAnsi="Times New Roman" w:cs="Times New Roman"/>
          <w:b/>
          <w:bCs/>
          <w:kern w:val="0"/>
          <w:szCs w:val="24"/>
          <w:lang w:eastAsia="en-US"/>
        </w:rPr>
        <w:t>:</w:t>
      </w:r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Reafirmamos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nossos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compromissos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para a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próxima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Sprint. A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clareza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nas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metas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e a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sincronização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contínua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são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fundamentais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para o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sucesso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 xml:space="preserve"> </w:t>
      </w:r>
      <w:proofErr w:type="spellStart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contínuo</w:t>
      </w:r>
      <w:proofErr w:type="spellEnd"/>
      <w:r w:rsidRPr="009F5912">
        <w:rPr>
          <w:rFonts w:ascii="Times New Roman" w:eastAsia="Times New Roman" w:hAnsi="Times New Roman" w:cs="Times New Roman"/>
          <w:kern w:val="0"/>
          <w:szCs w:val="24"/>
          <w:lang w:eastAsia="en-US"/>
        </w:rPr>
        <w:t>.</w:t>
      </w:r>
    </w:p>
    <w:p w14:paraId="2157342F" w14:textId="77777777" w:rsidR="009F5912" w:rsidRPr="009F5912" w:rsidRDefault="009F5912" w:rsidP="009F5912"/>
    <w:p w14:paraId="6CF5376A" w14:textId="2ADED718" w:rsidR="00A66B18" w:rsidRPr="00A6783B" w:rsidRDefault="00A66B18" w:rsidP="00E21240"/>
    <w:sectPr w:rsidR="00A66B18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ADE5" w14:textId="77777777" w:rsidR="003E40CF" w:rsidRDefault="003E40CF" w:rsidP="00A66B18">
      <w:pPr>
        <w:spacing w:before="0" w:after="0"/>
      </w:pPr>
      <w:r>
        <w:separator/>
      </w:r>
    </w:p>
  </w:endnote>
  <w:endnote w:type="continuationSeparator" w:id="0">
    <w:p w14:paraId="328BE350" w14:textId="77777777" w:rsidR="003E40CF" w:rsidRDefault="003E40C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92DD" w14:textId="77777777" w:rsidR="003E40CF" w:rsidRDefault="003E40CF" w:rsidP="00A66B18">
      <w:pPr>
        <w:spacing w:before="0" w:after="0"/>
      </w:pPr>
      <w:r>
        <w:separator/>
      </w:r>
    </w:p>
  </w:footnote>
  <w:footnote w:type="continuationSeparator" w:id="0">
    <w:p w14:paraId="6E9B0FAE" w14:textId="77777777" w:rsidR="003E40CF" w:rsidRDefault="003E40C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B79"/>
    <w:multiLevelType w:val="multilevel"/>
    <w:tmpl w:val="2616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39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D"/>
    <w:rsid w:val="00083BAA"/>
    <w:rsid w:val="0010680C"/>
    <w:rsid w:val="001766D6"/>
    <w:rsid w:val="001E2320"/>
    <w:rsid w:val="00214E28"/>
    <w:rsid w:val="00352B81"/>
    <w:rsid w:val="003A0150"/>
    <w:rsid w:val="003E24DF"/>
    <w:rsid w:val="003E40CF"/>
    <w:rsid w:val="0041428F"/>
    <w:rsid w:val="00445B07"/>
    <w:rsid w:val="004A2B0D"/>
    <w:rsid w:val="005C2210"/>
    <w:rsid w:val="005D7940"/>
    <w:rsid w:val="00615018"/>
    <w:rsid w:val="0062123A"/>
    <w:rsid w:val="00646E75"/>
    <w:rsid w:val="006F6F10"/>
    <w:rsid w:val="00783E79"/>
    <w:rsid w:val="007B5AE8"/>
    <w:rsid w:val="007E7F36"/>
    <w:rsid w:val="007F5192"/>
    <w:rsid w:val="00910D6C"/>
    <w:rsid w:val="009D6E13"/>
    <w:rsid w:val="009F5912"/>
    <w:rsid w:val="00A66B18"/>
    <w:rsid w:val="00A6783B"/>
    <w:rsid w:val="00A96CF8"/>
    <w:rsid w:val="00AE1388"/>
    <w:rsid w:val="00AF3982"/>
    <w:rsid w:val="00B46697"/>
    <w:rsid w:val="00B50294"/>
    <w:rsid w:val="00B57D6E"/>
    <w:rsid w:val="00C701F7"/>
    <w:rsid w:val="00C70786"/>
    <w:rsid w:val="00D02B11"/>
    <w:rsid w:val="00D41084"/>
    <w:rsid w:val="00D66593"/>
    <w:rsid w:val="00DE6DA2"/>
    <w:rsid w:val="00DF2D30"/>
    <w:rsid w:val="00E21240"/>
    <w:rsid w:val="00E55D74"/>
    <w:rsid w:val="00E6540C"/>
    <w:rsid w:val="00E81E2A"/>
    <w:rsid w:val="00EE0952"/>
    <w:rsid w:val="00F14D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0154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913846\AppData\Local\Microsoft\Office\16.0\DTS\en-US%7b55674B4D-B10A-4A27-88A3-CA82380609CD%7d\%7b965E9E77-93BF-474C-B0B3-AA7EA6B83AB5%7dtf55871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89F954CE1E4D52955ED68B5AB73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99EE-FB08-4504-A468-CC39D274D177}"/>
      </w:docPartPr>
      <w:docPartBody>
        <w:p w:rsidR="00000000" w:rsidRDefault="00000000">
          <w:pPr>
            <w:pStyle w:val="A589F954CE1E4D52955ED68B5AB733F3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DA"/>
    <w:rsid w:val="009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0B40CD7D949659236745643693E08">
    <w:name w:val="C7E0B40CD7D949659236745643693E0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4ABA10E2154A3290FED9A4CB12B882">
    <w:name w:val="624ABA10E2154A3290FED9A4CB12B882"/>
  </w:style>
  <w:style w:type="paragraph" w:customStyle="1" w:styleId="F01FF7D705D642F882B77A4D6EB6816B">
    <w:name w:val="F01FF7D705D642F882B77A4D6EB6816B"/>
  </w:style>
  <w:style w:type="paragraph" w:customStyle="1" w:styleId="0A70C049C054465D9840511663098238">
    <w:name w:val="0A70C049C054465D9840511663098238"/>
  </w:style>
  <w:style w:type="paragraph" w:customStyle="1" w:styleId="A50FB253068B4A768654DDBC285F2AD6">
    <w:name w:val="A50FB253068B4A768654DDBC285F2AD6"/>
  </w:style>
  <w:style w:type="paragraph" w:customStyle="1" w:styleId="A589F954CE1E4D52955ED68B5AB733F3">
    <w:name w:val="A589F954CE1E4D52955ED68B5AB733F3"/>
  </w:style>
  <w:style w:type="paragraph" w:customStyle="1" w:styleId="D8CD9B0FA73A4CD398994F0D68DBDF7B">
    <w:name w:val="D8CD9B0FA73A4CD398994F0D68DBDF7B"/>
  </w:style>
  <w:style w:type="paragraph" w:customStyle="1" w:styleId="20E23B94F3BB4AE1947243BBB52924CD">
    <w:name w:val="20E23B94F3BB4AE1947243BBB52924CD"/>
  </w:style>
  <w:style w:type="paragraph" w:customStyle="1" w:styleId="CB5753F7B5764CE5958DEB62015A8CEA">
    <w:name w:val="CB5753F7B5764CE5958DEB62015A8CEA"/>
  </w:style>
  <w:style w:type="paragraph" w:customStyle="1" w:styleId="217FD8E3DF804D57A4EBFDF9406B85C1">
    <w:name w:val="217FD8E3DF804D57A4EBFDF9406B85C1"/>
  </w:style>
  <w:style w:type="paragraph" w:customStyle="1" w:styleId="CD0F17F700CE4EF582252D64EA87A477">
    <w:name w:val="CD0F17F700CE4EF582252D64EA87A477"/>
  </w:style>
  <w:style w:type="paragraph" w:customStyle="1" w:styleId="4A6ADE686FF24003A706746536582A1E">
    <w:name w:val="4A6ADE686FF24003A706746536582A1E"/>
  </w:style>
  <w:style w:type="paragraph" w:customStyle="1" w:styleId="32B57706FB544BC3AF81A77F79644474">
    <w:name w:val="32B57706FB544BC3AF81A77F79644474"/>
  </w:style>
  <w:style w:type="paragraph" w:customStyle="1" w:styleId="AE66B8405A59416CAB888FAEF63F7801">
    <w:name w:val="AE66B8405A59416CAB888FAEF63F7801"/>
  </w:style>
  <w:style w:type="paragraph" w:customStyle="1" w:styleId="BDC77C75D38447F09AC211A7C50DE4B6">
    <w:name w:val="BDC77C75D38447F09AC211A7C50DE4B6"/>
  </w:style>
  <w:style w:type="paragraph" w:customStyle="1" w:styleId="F550508466024AF5825B75A917A95E99">
    <w:name w:val="F550508466024AF5825B75A917A95E99"/>
  </w:style>
  <w:style w:type="paragraph" w:customStyle="1" w:styleId="DD23D9685AE241D0A62BD635FA4215E3">
    <w:name w:val="DD23D9685AE241D0A62BD635FA4215E3"/>
  </w:style>
  <w:style w:type="paragraph" w:customStyle="1" w:styleId="DC9567EABAC44FDFB4FCDF92F4BC5007">
    <w:name w:val="DC9567EABAC44FDFB4FCDF92F4BC5007"/>
  </w:style>
  <w:style w:type="paragraph" w:customStyle="1" w:styleId="FDE017C77E004DB0A5C8A08BC2C0854E">
    <w:name w:val="FDE017C77E004DB0A5C8A08BC2C0854E"/>
  </w:style>
  <w:style w:type="paragraph" w:customStyle="1" w:styleId="141FE1C1A2314DE69E0F755841818987">
    <w:name w:val="141FE1C1A2314DE69E0F755841818987"/>
  </w:style>
  <w:style w:type="paragraph" w:customStyle="1" w:styleId="4D3593B41B6445A786F7F69BBABAF67F">
    <w:name w:val="4D3593B41B6445A786F7F69BBABAF67F"/>
  </w:style>
  <w:style w:type="paragraph" w:customStyle="1" w:styleId="0FD1170B39D040D895E67CA43A4921BD">
    <w:name w:val="0FD1170B39D040D895E67CA43A4921BD"/>
  </w:style>
  <w:style w:type="paragraph" w:customStyle="1" w:styleId="C48E439F9367444CB47D95B55BA0DAB4">
    <w:name w:val="C48E439F9367444CB47D95B55BA0DAB4"/>
  </w:style>
  <w:style w:type="paragraph" w:customStyle="1" w:styleId="D13C9E8159D042388805745A3A0B426B">
    <w:name w:val="D13C9E8159D042388805745A3A0B426B"/>
  </w:style>
  <w:style w:type="paragraph" w:customStyle="1" w:styleId="E10EEC0324F84E9DA434AC356F0C01A0">
    <w:name w:val="E10EEC0324F84E9DA434AC356F0C01A0"/>
  </w:style>
  <w:style w:type="paragraph" w:customStyle="1" w:styleId="A0B83C446CF24FFAB3F35AFBBBAB0CFE">
    <w:name w:val="A0B83C446CF24FFAB3F35AFBBBAB0CFE"/>
  </w:style>
  <w:style w:type="paragraph" w:customStyle="1" w:styleId="5D18C485308C457CAEDBA28A42520C28">
    <w:name w:val="5D18C485308C457CAEDBA28A42520C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{965E9E77-93BF-474C-B0B3-AA7EA6B83AB5}tf55871247_win32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2023-11-25T12:49:00Z</dcterms:created>
  <dcterms:modified xsi:type="dcterms:W3CDTF">2023-11-25T13:58:00Z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2023-11-25T13:58:46Z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5bc8acdb-f4e6-4601-9528-2b791fd6bfc3</vt:lpwstr>
  </property>
  <property fmtid="{D5CDD505-2E9C-101B-9397-08002B2CF9AE}" pid="9" name="MSIP_Label_e463cba9-5f6c-478d-9329-7b2295e4e8ed_ContentBits">
    <vt:lpwstr>0</vt:lpwstr>
  </property>
</Properties>
</file>